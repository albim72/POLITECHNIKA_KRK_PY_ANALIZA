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7777777" w:rsidR="000F27EC" w:rsidRDefault="000F27EC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F27EC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621BBA81" w14:textId="3F1A4A8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3B855CC1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BC42CC">
              <w:rPr>
                <w:b/>
                <w:i/>
                <w:snapToGrid w:val="0"/>
              </w:rPr>
              <w:t>02.12</w:t>
            </w:r>
            <w:r w:rsidR="00D05AD6">
              <w:rPr>
                <w:b/>
                <w:i/>
                <w:snapToGrid w:val="0"/>
              </w:rPr>
              <w:t>.</w:t>
            </w:r>
            <w:r w:rsidRPr="002F000A">
              <w:rPr>
                <w:b/>
                <w:i/>
                <w:snapToGrid w:val="0"/>
              </w:rPr>
              <w:t>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BC42CC">
              <w:rPr>
                <w:b/>
                <w:i/>
                <w:snapToGrid w:val="0"/>
              </w:rPr>
              <w:t>03.12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563C103C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231</w:t>
            </w:r>
            <w:r w:rsidR="00BC42CC">
              <w:rPr>
                <w:b/>
                <w:i/>
                <w:snapToGrid w:val="0"/>
              </w:rPr>
              <w:t>202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816D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816D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16D0D">
        <w:rPr>
          <w:lang w:val="en-GB"/>
        </w:rPr>
        <w:t xml:space="preserve"> </w:t>
      </w:r>
      <w:r w:rsidR="00E2705A" w:rsidRPr="00816D0D">
        <w:rPr>
          <w:lang w:val="en-GB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6A9BAA28" w14:textId="77777777" w:rsidR="006813A7" w:rsidRPr="00681280" w:rsidRDefault="006813A7" w:rsidP="006813A7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18F4C630" wp14:editId="0163EA85">
            <wp:extent cx="4905375" cy="633476"/>
            <wp:effectExtent l="0" t="0" r="0" b="0"/>
            <wp:docPr id="1527338365" name="Obraz 1527338365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A169" w14:textId="77777777" w:rsidR="006813A7" w:rsidRPr="00681280" w:rsidRDefault="006813A7" w:rsidP="006813A7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34CC3407" w14:textId="77777777" w:rsidR="006813A7" w:rsidRPr="00681280" w:rsidRDefault="006813A7" w:rsidP="006813A7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>nr umowy POWR.03.05.00-00-ZR28/18</w:t>
      </w:r>
    </w:p>
    <w:p w14:paraId="1A8BBFC2" w14:textId="0B3FCF0A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motplotlib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Matlab</w:t>
      </w:r>
      <w:proofErr w:type="spellEnd"/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Numpy</w:t>
      </w:r>
      <w:proofErr w:type="spellEnd"/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Pandas</w:t>
      </w:r>
      <w:proofErr w:type="spellEnd"/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Gallileo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s.count</w:t>
      </w:r>
      <w:proofErr w:type="spellEnd"/>
      <w:r w:rsidR="00D05AD6">
        <w:rPr>
          <w:sz w:val="22"/>
          <w:szCs w:val="22"/>
          <w:lang w:val="en-US"/>
        </w:rPr>
        <w:t>(x)</w:t>
      </w:r>
    </w:p>
    <w:p w14:paraId="387F4988" w14:textId="5217646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r w:rsidR="00816D0D">
        <w:rPr>
          <w:sz w:val="22"/>
          <w:szCs w:val="22"/>
          <w:lang w:val="en-US"/>
        </w:rPr>
        <w:t>l</w:t>
      </w:r>
      <w:r w:rsidR="00D05AD6">
        <w:rPr>
          <w:sz w:val="22"/>
          <w:szCs w:val="22"/>
          <w:lang w:val="en-US"/>
        </w:rPr>
        <w:t>ist(s)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816D0D" w:rsidRDefault="00000000" w:rsidP="00D05AD6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platform</w:t>
      </w:r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 xml:space="preserve">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() nazwa:</w:t>
      </w:r>
    </w:p>
    <w:p w14:paraId="5942278F" w14:textId="2F1D7410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816D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57D8A630" w14:textId="77777777" w:rsidR="006813A7" w:rsidRPr="00D05AD6" w:rsidRDefault="006813A7" w:rsidP="006813A7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747706686"/>
          <w:text/>
        </w:sdtPr>
        <w:sdtContent>
          <w:r w:rsidRPr="00D05AD6">
            <w:rPr>
              <w:bCs/>
              <w:iCs/>
              <w:highlight w:val="lightGray"/>
            </w:rPr>
            <w:t>_____</w:t>
          </w:r>
        </w:sdtContent>
      </w:sdt>
    </w:p>
    <w:p w14:paraId="48E42717" w14:textId="77777777" w:rsidR="006813A7" w:rsidRPr="00681280" w:rsidRDefault="006813A7" w:rsidP="006813A7">
      <w:pPr>
        <w:jc w:val="center"/>
        <w:rPr>
          <w:sz w:val="16"/>
          <w:szCs w:val="16"/>
        </w:rPr>
      </w:pPr>
      <w:r w:rsidRPr="00681280">
        <w:rPr>
          <w:noProof/>
          <w:sz w:val="16"/>
          <w:szCs w:val="16"/>
        </w:rPr>
        <w:drawing>
          <wp:inline distT="0" distB="0" distL="0" distR="0" wp14:anchorId="6E11ADAB" wp14:editId="374063AC">
            <wp:extent cx="4905375" cy="633476"/>
            <wp:effectExtent l="0" t="0" r="0" b="0"/>
            <wp:docPr id="333399831" name="Obraz 333399831" descr="FE_POWER_poziom_pl-1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 descr="FE_POWER_poziom_pl-1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04" cy="6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8487" w14:textId="77777777" w:rsidR="006813A7" w:rsidRPr="00681280" w:rsidRDefault="006813A7" w:rsidP="006813A7">
      <w:pPr>
        <w:pStyle w:val="Stopka"/>
        <w:jc w:val="center"/>
        <w:rPr>
          <w:sz w:val="18"/>
          <w:szCs w:val="18"/>
        </w:rPr>
      </w:pPr>
      <w:r w:rsidRPr="00681280">
        <w:rPr>
          <w:sz w:val="18"/>
          <w:szCs w:val="18"/>
        </w:rPr>
        <w:t xml:space="preserve">Projekt „REG – region uczący się” jest współfinansowany ze środków Europejskiego Funduszu Społecznego w ramach Programu Operacyjnego Wiedza Edukacja Rozwój </w:t>
      </w:r>
    </w:p>
    <w:p w14:paraId="4E024A2B" w14:textId="2D6C5276" w:rsidR="006813A7" w:rsidRPr="00D05AD6" w:rsidRDefault="006813A7" w:rsidP="006813A7">
      <w:pPr>
        <w:pStyle w:val="Stopka"/>
        <w:jc w:val="center"/>
      </w:pPr>
      <w:r w:rsidRPr="00681280">
        <w:rPr>
          <w:sz w:val="18"/>
          <w:szCs w:val="18"/>
        </w:rPr>
        <w:t>nr umowy POWR.03.05.00-00-ZR28/18</w:t>
      </w:r>
    </w:p>
    <w:sectPr w:rsidR="006813A7" w:rsidRPr="00D05AD6" w:rsidSect="006813A7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284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8164" w14:textId="77777777" w:rsidR="00261E42" w:rsidRDefault="00261E42">
      <w:r>
        <w:separator/>
      </w:r>
    </w:p>
  </w:endnote>
  <w:endnote w:type="continuationSeparator" w:id="0">
    <w:p w14:paraId="3E7395FD" w14:textId="77777777" w:rsidR="00261E42" w:rsidRDefault="0026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EC1D" w14:textId="77777777" w:rsidR="00261E42" w:rsidRDefault="00261E42">
      <w:r>
        <w:separator/>
      </w:r>
    </w:p>
  </w:footnote>
  <w:footnote w:type="continuationSeparator" w:id="0">
    <w:p w14:paraId="65E6AA7D" w14:textId="77777777" w:rsidR="00261E42" w:rsidRDefault="00261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533971560" name="Obraz 533971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1E42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1C29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813A7"/>
    <w:rsid w:val="0068281A"/>
    <w:rsid w:val="006A673D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16D0D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B4742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C42CC"/>
    <w:rsid w:val="00BF3986"/>
    <w:rsid w:val="00CA546A"/>
    <w:rsid w:val="00CB1CC1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97785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290414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290414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290414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290414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290414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290414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026E72"/>
    <w:rsid w:val="001417C6"/>
    <w:rsid w:val="00184BE9"/>
    <w:rsid w:val="00290414"/>
    <w:rsid w:val="00326DFE"/>
    <w:rsid w:val="004146AA"/>
    <w:rsid w:val="00425DB5"/>
    <w:rsid w:val="004C6B52"/>
    <w:rsid w:val="00551546"/>
    <w:rsid w:val="005B05E9"/>
    <w:rsid w:val="00661C2D"/>
    <w:rsid w:val="006664C0"/>
    <w:rsid w:val="00671D42"/>
    <w:rsid w:val="006A0908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A1064"/>
    <w:rsid w:val="00D36269"/>
    <w:rsid w:val="00E3741D"/>
    <w:rsid w:val="00EA0334"/>
    <w:rsid w:val="00F60058"/>
    <w:rsid w:val="00F83745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7</cp:revision>
  <cp:lastPrinted>2009-12-03T13:50:00Z</cp:lastPrinted>
  <dcterms:created xsi:type="dcterms:W3CDTF">2023-09-29T05:23:00Z</dcterms:created>
  <dcterms:modified xsi:type="dcterms:W3CDTF">2023-12-03T14:46:00Z</dcterms:modified>
</cp:coreProperties>
</file>