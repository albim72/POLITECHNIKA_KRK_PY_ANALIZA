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2F864C36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bookmarkStart w:id="0" w:name="_Hlk152307550"/>
            <w:bookmarkEnd w:id="0"/>
            <w:r>
              <w:rPr>
                <w:sz w:val="44"/>
              </w:rPr>
              <w:t xml:space="preserve">Test </w:t>
            </w:r>
            <w:r w:rsidR="009214DF">
              <w:rPr>
                <w:sz w:val="44"/>
              </w:rPr>
              <w:t>wstępny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EAB13D5" w14:textId="77777777" w:rsidR="000F27EC" w:rsidRDefault="000F27EC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0F27EC">
              <w:rPr>
                <w:b/>
                <w:i/>
                <w:noProof/>
                <w:snapToGrid w:val="0"/>
                <w:sz w:val="32"/>
              </w:rPr>
              <w:t>Python w analizie danych. Wstęp do Data Science</w:t>
            </w:r>
          </w:p>
          <w:p w14:paraId="621BBA81" w14:textId="3F1A4A8F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SK-INN-ANDRTA</w:t>
            </w:r>
          </w:p>
          <w:p w14:paraId="5CCED0E3" w14:textId="3B855CC1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BC42CC">
              <w:rPr>
                <w:b/>
                <w:i/>
                <w:snapToGrid w:val="0"/>
              </w:rPr>
              <w:t>02.12</w:t>
            </w:r>
            <w:r w:rsidR="00D05AD6">
              <w:rPr>
                <w:b/>
                <w:i/>
                <w:snapToGrid w:val="0"/>
              </w:rPr>
              <w:t>.</w:t>
            </w:r>
            <w:r w:rsidRPr="002F000A">
              <w:rPr>
                <w:b/>
                <w:i/>
                <w:snapToGrid w:val="0"/>
              </w:rPr>
              <w:t>202</w:t>
            </w:r>
            <w:r w:rsidR="00301EC6">
              <w:rPr>
                <w:b/>
                <w:i/>
                <w:snapToGrid w:val="0"/>
              </w:rPr>
              <w:t>3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BC42CC">
              <w:rPr>
                <w:b/>
                <w:i/>
                <w:snapToGrid w:val="0"/>
              </w:rPr>
              <w:t>03.12</w:t>
            </w:r>
            <w:r w:rsidRPr="002F000A">
              <w:rPr>
                <w:b/>
                <w:i/>
                <w:snapToGrid w:val="0"/>
              </w:rPr>
              <w:t>.202</w:t>
            </w:r>
            <w:r w:rsidR="00301EC6">
              <w:rPr>
                <w:b/>
                <w:i/>
                <w:snapToGrid w:val="0"/>
              </w:rPr>
              <w:t>3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563C103C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D05AD6">
              <w:rPr>
                <w:b/>
                <w:i/>
                <w:snapToGrid w:val="0"/>
              </w:rPr>
              <w:t>231</w:t>
            </w:r>
            <w:r w:rsidR="00BC42CC">
              <w:rPr>
                <w:b/>
                <w:i/>
                <w:snapToGrid w:val="0"/>
              </w:rPr>
              <w:t>202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602E617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5803B3574AA447AAB40F520E1B64CA3B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2235780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sz w:val="28"/>
                  <w:szCs w:val="28"/>
                  <w:highlight w:val="lightGray"/>
                </w:rPr>
                <w:id w:val="-2142570790"/>
                <w:placeholder>
                  <w:docPart w:val="A40303BC7AA94F16908CEFB59D4E37CF"/>
                </w:placeholder>
                <w:text/>
              </w:sdtPr>
              <w:sdtContent>
                <w:r w:rsidR="005072DB" w:rsidRPr="005072DB">
                  <w:rPr>
                    <w:b/>
                    <w:i/>
                    <w:sz w:val="28"/>
                    <w:szCs w:val="28"/>
                    <w:highlight w:val="lightGray"/>
                  </w:rPr>
                  <w:t>11</w:t>
                </w:r>
              </w:sdtContent>
            </w:sdt>
            <w:r w:rsidR="00D05AD6">
              <w:rPr>
                <w:b/>
                <w:i/>
              </w:rPr>
              <w:t xml:space="preserve">  </w:t>
            </w:r>
            <w:r w:rsidR="0032612C">
              <w:rPr>
                <w:b/>
                <w:i/>
              </w:rPr>
              <w:t>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6CAC1C47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768234400"/>
                <w:placeholder>
                  <w:docPart w:val="0C080C5802234722B4FE781A878E5E87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75711E0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-1841688047"/>
                <w:placeholder>
                  <w:docPart w:val="207BBB0634C8431ABFD498093414CF88"/>
                </w:placeholder>
                <w:text/>
              </w:sdtPr>
              <w:sdtContent>
                <w:r w:rsidR="00D05AD6" w:rsidRPr="005072DB">
                  <w:rPr>
                    <w:bCs/>
                    <w:i/>
                    <w:sz w:val="22"/>
                    <w:szCs w:val="22"/>
                    <w:highlight w:val="lightGray"/>
                  </w:rPr>
                  <w:t>….</w:t>
                </w:r>
              </w:sdtContent>
            </w:sdt>
            <w:r w:rsidR="00D05AD6" w:rsidRPr="005072DB">
              <w:rPr>
                <w:bCs/>
                <w:i/>
                <w:sz w:val="22"/>
                <w:szCs w:val="22"/>
              </w:rPr>
              <w:t xml:space="preserve">  </w:t>
            </w:r>
            <w:r w:rsidR="00D05AD6">
              <w:rPr>
                <w:b/>
                <w:i/>
              </w:rPr>
              <w:t>pkt.</w:t>
            </w:r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033494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B6C558DD279A41E69E83A9C2FBF4F35A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0A8871EB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D05AD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1523592925"/>
                <w:placeholder>
                  <w:docPart w:val="DBC06F5E9DB749C2904C866F136AADFF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</w:t>
      </w:r>
      <w:proofErr w:type="spellStart"/>
      <w:r w:rsidR="00E2705A">
        <w:rPr>
          <w:b/>
          <w:bCs/>
        </w:rPr>
        <w:t>Python</w:t>
      </w:r>
      <w:proofErr w:type="spellEnd"/>
      <w:r w:rsidR="00E2705A">
        <w:rPr>
          <w:b/>
          <w:bCs/>
        </w:rPr>
        <w:t xml:space="preserve"> to </w:t>
      </w:r>
      <w:r w:rsidRPr="0032612C">
        <w:rPr>
          <w:b/>
          <w:bCs/>
        </w:rPr>
        <w:t>:</w:t>
      </w:r>
    </w:p>
    <w:p w14:paraId="36B038AA" w14:textId="2F29C93F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Datalore</w:t>
      </w:r>
      <w:proofErr w:type="spellEnd"/>
    </w:p>
    <w:p w14:paraId="217A9A11" w14:textId="0F200E63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Intellij</w:t>
      </w:r>
      <w:proofErr w:type="spellEnd"/>
    </w:p>
    <w:p w14:paraId="679F7296" w14:textId="0AACF8EB" w:rsidR="0032612C" w:rsidRPr="00EB7946" w:rsidRDefault="00000000" w:rsidP="0032612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 w:rsidRP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 w:rsidRPr="00EB7946">
        <w:t xml:space="preserve"> </w:t>
      </w:r>
      <w:r w:rsidR="00E2705A" w:rsidRPr="00EB7946">
        <w:t xml:space="preserve">Visual Studio </w:t>
      </w:r>
      <w:proofErr w:type="spellStart"/>
      <w:r w:rsidR="00E2705A" w:rsidRPr="00EB7946">
        <w:t>Code</w:t>
      </w:r>
      <w:proofErr w:type="spellEnd"/>
    </w:p>
    <w:p w14:paraId="6AFBCE37" w14:textId="6AABDD7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 xml:space="preserve">Konstruktor w </w:t>
      </w:r>
      <w:proofErr w:type="spellStart"/>
      <w:r w:rsidR="00E2705A">
        <w:rPr>
          <w:b/>
          <w:bCs/>
        </w:rPr>
        <w:t>Pythonie</w:t>
      </w:r>
      <w:proofErr w:type="spellEnd"/>
      <w:r w:rsidR="00E2705A">
        <w:rPr>
          <w:b/>
          <w:bCs/>
        </w:rPr>
        <w:t xml:space="preserve"> tworzą metody:</w:t>
      </w:r>
    </w:p>
    <w:p w14:paraId="5BAC2952" w14:textId="4C3C85D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cls</w:t>
      </w:r>
      <w:proofErr w:type="spellEnd"/>
      <w:r w:rsidR="00E2705A" w:rsidRPr="00522079">
        <w:rPr>
          <w:lang w:val="en-GB"/>
        </w:rPr>
        <w:t>__</w:t>
      </w:r>
    </w:p>
    <w:p w14:paraId="76BA1404" w14:textId="37B353EC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init</w:t>
      </w:r>
      <w:proofErr w:type="spellEnd"/>
      <w:r w:rsidR="00E2705A" w:rsidRPr="00522079">
        <w:rPr>
          <w:lang w:val="en-GB"/>
        </w:rPr>
        <w:t>__</w:t>
      </w:r>
    </w:p>
    <w:p w14:paraId="5B9EC680" w14:textId="6FF67AD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__main__</w:t>
      </w:r>
    </w:p>
    <w:p w14:paraId="75320FD0" w14:textId="32510EA7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__new__</w:t>
      </w:r>
    </w:p>
    <w:p w14:paraId="41A77E08" w14:textId="5E5C9617" w:rsidR="0032612C" w:rsidRPr="00522079" w:rsidRDefault="0032612C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1C40534B" w14:textId="16192360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32612C">
        <w:rPr>
          <w:b/>
          <w:bCs/>
        </w:rPr>
        <w:t xml:space="preserve">)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jest pakietem, który zwiera w sobie</w:t>
      </w:r>
      <w:r w:rsidR="00951C40">
        <w:rPr>
          <w:b/>
          <w:bCs/>
        </w:rPr>
        <w:t>:</w:t>
      </w:r>
    </w:p>
    <w:p w14:paraId="6AC827D4" w14:textId="024DDF97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deklarację struktur n-wymiarowych</w:t>
      </w:r>
    </w:p>
    <w:p w14:paraId="1BACEA14" w14:textId="635F075A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fun</w:t>
      </w:r>
      <w:r w:rsidR="00ED0195">
        <w:t>kcje matematyczne: podstawowe i złożone</w:t>
      </w:r>
    </w:p>
    <w:p w14:paraId="539CB0B2" w14:textId="79FDFEDD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wykresy złożone</w:t>
      </w:r>
    </w:p>
    <w:p w14:paraId="3D3375AE" w14:textId="4EB092D5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ramki</w:t>
      </w:r>
    </w:p>
    <w:p w14:paraId="7A3665F4" w14:textId="20F6EB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026EFD57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 xml:space="preserve">Podstawowymi strukturami w </w:t>
      </w:r>
      <w:proofErr w:type="spellStart"/>
      <w:r w:rsidR="003E7FA1">
        <w:rPr>
          <w:b/>
          <w:bCs/>
        </w:rPr>
        <w:t>Pandas</w:t>
      </w:r>
      <w:proofErr w:type="spellEnd"/>
      <w:r w:rsidR="003E7FA1">
        <w:rPr>
          <w:b/>
          <w:bCs/>
        </w:rPr>
        <w:t xml:space="preserve"> są</w:t>
      </w:r>
      <w:r w:rsidR="00B96C18" w:rsidRPr="0032612C">
        <w:rPr>
          <w:b/>
          <w:bCs/>
        </w:rPr>
        <w:t>:</w:t>
      </w:r>
    </w:p>
    <w:p w14:paraId="7D16307D" w14:textId="479EEA8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proofErr w:type="spellStart"/>
      <w:r w:rsidR="003E7FA1" w:rsidRPr="00522079">
        <w:rPr>
          <w:lang w:val="en-GB"/>
        </w:rPr>
        <w:t>DataFrame</w:t>
      </w:r>
      <w:proofErr w:type="spellEnd"/>
    </w:p>
    <w:p w14:paraId="574F2FF5" w14:textId="49D2A68D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Tuple</w:t>
      </w:r>
    </w:p>
    <w:p w14:paraId="13EFB049" w14:textId="0DE7983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Series</w:t>
      </w:r>
    </w:p>
    <w:p w14:paraId="6D4A91AC" w14:textId="7C3C657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Set</w:t>
      </w:r>
    </w:p>
    <w:p w14:paraId="75D40313" w14:textId="0797CD55" w:rsidR="00DB697F" w:rsidRPr="00A84ED5" w:rsidRDefault="00B96C18" w:rsidP="00A84ED5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text/>
        </w:sdtPr>
        <w:sdtContent>
          <w:r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6EAFF7E6" w14:textId="77777777" w:rsidR="00A84ED5" w:rsidRDefault="00A84ED5" w:rsidP="00A84ED5">
      <w:pPr>
        <w:jc w:val="center"/>
        <w:rPr>
          <w:sz w:val="16"/>
          <w:szCs w:val="16"/>
        </w:rPr>
      </w:pPr>
    </w:p>
    <w:p w14:paraId="20E0F64C" w14:textId="77777777" w:rsidR="00A84ED5" w:rsidRDefault="00A84ED5" w:rsidP="00A84ED5">
      <w:pPr>
        <w:jc w:val="center"/>
        <w:rPr>
          <w:sz w:val="16"/>
          <w:szCs w:val="16"/>
        </w:rPr>
      </w:pPr>
    </w:p>
    <w:p w14:paraId="33A6F601" w14:textId="6FC62E09" w:rsidR="00A84ED5" w:rsidRPr="00681280" w:rsidRDefault="00A84ED5" w:rsidP="00A84ED5">
      <w:pPr>
        <w:jc w:val="center"/>
        <w:rPr>
          <w:sz w:val="16"/>
          <w:szCs w:val="16"/>
        </w:rPr>
      </w:pPr>
      <w:r w:rsidRPr="00681280">
        <w:rPr>
          <w:noProof/>
          <w:sz w:val="16"/>
          <w:szCs w:val="16"/>
        </w:rPr>
        <w:drawing>
          <wp:inline distT="0" distB="0" distL="0" distR="0" wp14:anchorId="541D0718" wp14:editId="78A61648">
            <wp:extent cx="4905375" cy="633476"/>
            <wp:effectExtent l="0" t="0" r="0" b="0"/>
            <wp:docPr id="1527338365" name="Obraz 1527338365" descr="FE_POWER_poziom_pl-1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 descr="FE_POWER_poziom_pl-1_rg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04" cy="63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6579" w14:textId="77777777" w:rsidR="00A84ED5" w:rsidRPr="00681280" w:rsidRDefault="00A84ED5" w:rsidP="00A84ED5">
      <w:pPr>
        <w:pStyle w:val="Stopka"/>
        <w:jc w:val="center"/>
        <w:rPr>
          <w:sz w:val="18"/>
          <w:szCs w:val="18"/>
        </w:rPr>
      </w:pPr>
      <w:r w:rsidRPr="00681280">
        <w:rPr>
          <w:sz w:val="18"/>
          <w:szCs w:val="18"/>
        </w:rPr>
        <w:t xml:space="preserve">Projekt „REG – region uczący się” jest współfinansowany ze środków Europejskiego Funduszu Społecznego w ramach Programu Operacyjnego Wiedza Edukacja Rozwój </w:t>
      </w:r>
    </w:p>
    <w:p w14:paraId="39999605" w14:textId="77777777" w:rsidR="00A84ED5" w:rsidRPr="00681280" w:rsidRDefault="00A84ED5" w:rsidP="00A84ED5">
      <w:pPr>
        <w:pStyle w:val="Stopka"/>
        <w:jc w:val="center"/>
        <w:rPr>
          <w:sz w:val="18"/>
          <w:szCs w:val="18"/>
        </w:rPr>
      </w:pPr>
      <w:r w:rsidRPr="00681280">
        <w:rPr>
          <w:sz w:val="18"/>
          <w:szCs w:val="18"/>
        </w:rPr>
        <w:t>nr umowy POWR.03.05.00-00-ZR28/18</w:t>
      </w:r>
    </w:p>
    <w:p w14:paraId="1A8BBFC2" w14:textId="27B75CFD" w:rsidR="00A44F0A" w:rsidRPr="0032612C" w:rsidRDefault="00ED0195" w:rsidP="00A44F0A">
      <w:pPr>
        <w:pStyle w:val="EgzaminPytanie"/>
        <w:rPr>
          <w:b/>
          <w:bCs/>
        </w:rPr>
      </w:pPr>
      <w:r>
        <w:rPr>
          <w:b/>
          <w:bCs/>
        </w:rPr>
        <w:lastRenderedPageBreak/>
        <w:t>5</w:t>
      </w:r>
      <w:r w:rsidR="00A44F0A" w:rsidRPr="0032612C">
        <w:rPr>
          <w:b/>
          <w:bCs/>
        </w:rPr>
        <w:t>)</w:t>
      </w:r>
      <w:r w:rsidR="00A44F0A" w:rsidRPr="00A44F0A">
        <w:t xml:space="preserve"> </w:t>
      </w:r>
      <w:r w:rsidR="00A44F0A">
        <w:rPr>
          <w:b/>
          <w:bCs/>
        </w:rPr>
        <w:t xml:space="preserve">zadania jakie można wykonać za pomocą </w:t>
      </w:r>
      <w:proofErr w:type="spellStart"/>
      <w:r>
        <w:rPr>
          <w:b/>
          <w:bCs/>
        </w:rPr>
        <w:t>motplotlib</w:t>
      </w:r>
      <w:proofErr w:type="spellEnd"/>
      <w:r w:rsidR="00A44F0A" w:rsidRPr="0032612C">
        <w:rPr>
          <w:b/>
          <w:bCs/>
        </w:rPr>
        <w:t>:</w:t>
      </w:r>
    </w:p>
    <w:p w14:paraId="7E4833E3" w14:textId="4921077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6D10FB34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748CC4F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6A10A59F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ED0195">
        <w:t>kreślenie wykresów</w:t>
      </w:r>
    </w:p>
    <w:p w14:paraId="01F2BDEE" w14:textId="1BAEAE30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162F9238" w:rsidR="00A44F0A" w:rsidRPr="0032612C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6</w:t>
      </w:r>
      <w:r w:rsidR="00A44F0A" w:rsidRPr="0032612C">
        <w:rPr>
          <w:b/>
          <w:bCs/>
        </w:rPr>
        <w:t xml:space="preserve">) </w:t>
      </w:r>
      <w:r w:rsidR="00522079">
        <w:rPr>
          <w:b/>
          <w:bCs/>
        </w:rPr>
        <w:t xml:space="preserve">Jak należy przygotować dane do </w:t>
      </w:r>
      <w:r>
        <w:rPr>
          <w:b/>
          <w:bCs/>
        </w:rPr>
        <w:t>analizy</w:t>
      </w:r>
      <w:r w:rsidR="00AE67CB">
        <w:rPr>
          <w:b/>
          <w:bCs/>
        </w:rPr>
        <w:t>:</w:t>
      </w:r>
    </w:p>
    <w:p w14:paraId="674BB268" w14:textId="3348C330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522079" w:rsidRPr="00404F27">
        <w:t>zn</w:t>
      </w:r>
      <w:r w:rsidR="00404F27" w:rsidRPr="00404F27">
        <w:t>o</w:t>
      </w:r>
      <w:r w:rsidR="00522079" w:rsidRPr="00404F27">
        <w:t>rmalizować</w:t>
      </w:r>
      <w:r w:rsidR="00404F27" w:rsidRPr="00404F27">
        <w:t xml:space="preserve"> dane</w:t>
      </w:r>
    </w:p>
    <w:p w14:paraId="5E082B9A" w14:textId="654A41C1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 xml:space="preserve">podzielić na </w:t>
      </w:r>
      <w:r w:rsidR="00ED0195">
        <w:t xml:space="preserve">cząstkowe </w:t>
      </w:r>
      <w:r w:rsidR="00404F27" w:rsidRPr="00404F27">
        <w:t>z</w:t>
      </w:r>
      <w:r w:rsidR="00404F27">
        <w:t xml:space="preserve">biory: </w:t>
      </w:r>
    </w:p>
    <w:p w14:paraId="7A7D9B64" w14:textId="17F52A73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przygotować jeden duży zbiór d</w:t>
      </w:r>
      <w:r w:rsidR="00404F27">
        <w:t>anych</w:t>
      </w:r>
    </w:p>
    <w:p w14:paraId="3FBF5379" w14:textId="5F77D24E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d</w:t>
      </w:r>
      <w:r w:rsidR="00404F27">
        <w:t xml:space="preserve">ane przekształcić na wartości logiczne: </w:t>
      </w:r>
      <w:proofErr w:type="spellStart"/>
      <w:r w:rsidR="00404F27">
        <w:t>true</w:t>
      </w:r>
      <w:proofErr w:type="spellEnd"/>
      <w:r w:rsidR="00404F27">
        <w:t xml:space="preserve"> lub </w:t>
      </w:r>
      <w:proofErr w:type="spellStart"/>
      <w:r w:rsidR="00404F27">
        <w:t>false</w:t>
      </w:r>
      <w:proofErr w:type="spellEnd"/>
    </w:p>
    <w:p w14:paraId="29F22472" w14:textId="175D30B8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F74314" w14:textId="3AE443A3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7) </w:t>
      </w:r>
      <w:r w:rsidRPr="00ED0195">
        <w:rPr>
          <w:b/>
          <w:bCs/>
        </w:rPr>
        <w:t>Biblioteki służące do analizy danych to</w:t>
      </w:r>
    </w:p>
    <w:p w14:paraId="1A76343B" w14:textId="52E5BBAF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69362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Matlab</w:t>
      </w:r>
      <w:proofErr w:type="spellEnd"/>
    </w:p>
    <w:p w14:paraId="6357F973" w14:textId="2FCD8A9A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430236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Numpy</w:t>
      </w:r>
      <w:proofErr w:type="spellEnd"/>
    </w:p>
    <w:p w14:paraId="0451F4AD" w14:textId="57CB138E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0036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Pandas</w:t>
      </w:r>
      <w:proofErr w:type="spellEnd"/>
    </w:p>
    <w:p w14:paraId="3824D0FE" w14:textId="32302DD9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322836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Gallileo</w:t>
      </w:r>
      <w:proofErr w:type="spellEnd"/>
    </w:p>
    <w:p w14:paraId="5CE8F79A" w14:textId="6FD5986C" w:rsidR="00ED0195" w:rsidRPr="00D05AD6" w:rsidRDefault="00ED0195" w:rsidP="00ED0195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959752887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706FA3B0" w14:textId="520F5B25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8) </w:t>
      </w:r>
      <w:proofErr w:type="spellStart"/>
      <w:r w:rsidRPr="00ED0195">
        <w:rPr>
          <w:b/>
          <w:bCs/>
        </w:rPr>
        <w:t>Tuple</w:t>
      </w:r>
      <w:proofErr w:type="spellEnd"/>
      <w:r w:rsidRPr="00ED0195">
        <w:rPr>
          <w:b/>
          <w:bCs/>
        </w:rPr>
        <w:t xml:space="preserve"> oznacza:</w:t>
      </w:r>
    </w:p>
    <w:p w14:paraId="3EC9E517" w14:textId="7C129247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97426698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</w:rPr>
        <w:t xml:space="preserve"> Zmienną</w:t>
      </w:r>
    </w:p>
    <w:p w14:paraId="0196D038" w14:textId="18537A9A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533206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</w:rPr>
        <w:t xml:space="preserve"> Zbiór</w:t>
      </w:r>
    </w:p>
    <w:p w14:paraId="1177E0B0" w14:textId="7B31D368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4236350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</w:rPr>
        <w:t xml:space="preserve"> Listę/Tablicę</w:t>
      </w:r>
    </w:p>
    <w:p w14:paraId="46DF3769" w14:textId="25EBAFED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961514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</w:rPr>
        <w:t xml:space="preserve"> Definicję klasy</w:t>
      </w:r>
    </w:p>
    <w:p w14:paraId="66DBFB02" w14:textId="77777777" w:rsidR="00D05AD6" w:rsidRPr="00D05AD6" w:rsidRDefault="00ED0195" w:rsidP="00D05AD6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671835283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  <w:r w:rsidR="00D05AD6" w:rsidRPr="00D05AD6">
        <w:rPr>
          <w:bCs/>
          <w:iCs/>
        </w:rPr>
        <w:t xml:space="preserve"> </w:t>
      </w:r>
    </w:p>
    <w:p w14:paraId="180C57FC" w14:textId="3A9E52D1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9) </w:t>
      </w:r>
      <w:r w:rsidRPr="00D05AD6">
        <w:rPr>
          <w:b/>
          <w:bCs/>
        </w:rPr>
        <w:t>Metoda listy, która konwertuje sekwencję s na listę to:</w:t>
      </w:r>
    </w:p>
    <w:p w14:paraId="7EF52671" w14:textId="767F1133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1480604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en-US"/>
        </w:rPr>
        <w:t xml:space="preserve"> </w:t>
      </w:r>
      <w:proofErr w:type="spellStart"/>
      <w:r w:rsidR="00D05AD6">
        <w:rPr>
          <w:sz w:val="22"/>
          <w:szCs w:val="22"/>
          <w:lang w:val="en-US"/>
        </w:rPr>
        <w:t>s.count</w:t>
      </w:r>
      <w:proofErr w:type="spellEnd"/>
      <w:r w:rsidR="00D05AD6">
        <w:rPr>
          <w:sz w:val="22"/>
          <w:szCs w:val="22"/>
          <w:lang w:val="en-US"/>
        </w:rPr>
        <w:t>(x)</w:t>
      </w:r>
    </w:p>
    <w:p w14:paraId="387F4988" w14:textId="0C1F0D6B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629182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en-US"/>
        </w:rPr>
        <w:t xml:space="preserve"> </w:t>
      </w:r>
      <w:proofErr w:type="spellStart"/>
      <w:r w:rsidR="00D05AD6">
        <w:rPr>
          <w:sz w:val="22"/>
          <w:szCs w:val="22"/>
          <w:lang w:val="en-US"/>
        </w:rPr>
        <w:t>ist</w:t>
      </w:r>
      <w:proofErr w:type="spellEnd"/>
      <w:r w:rsidR="00D05AD6">
        <w:rPr>
          <w:sz w:val="22"/>
          <w:szCs w:val="22"/>
          <w:lang w:val="en-US"/>
        </w:rPr>
        <w:t>(s)</w:t>
      </w:r>
    </w:p>
    <w:p w14:paraId="6829B425" w14:textId="2F605DB7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174277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s.append(x)</w:t>
      </w:r>
    </w:p>
    <w:p w14:paraId="04B74996" w14:textId="31FD816B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390940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s.reverse()</w:t>
      </w:r>
    </w:p>
    <w:p w14:paraId="0CD0812F" w14:textId="2F23C835" w:rsidR="00ED0195" w:rsidRPr="00D05AD6" w:rsidRDefault="00ED0195" w:rsidP="00ED0195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-2134319948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2FD6CCB8" w14:textId="260F5A9F" w:rsidR="00EF7482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10 )</w:t>
      </w:r>
      <w:r w:rsidRPr="00EF7482">
        <w:rPr>
          <w:b/>
          <w:bCs/>
        </w:rPr>
        <w:t>Polecenie import dotyczy:</w:t>
      </w:r>
    </w:p>
    <w:p w14:paraId="2DA0AC5E" w14:textId="3DCEA20B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8941214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platform</w:t>
      </w:r>
    </w:p>
    <w:p w14:paraId="35544BBA" w14:textId="72180C69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9853531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modułów</w:t>
      </w:r>
    </w:p>
    <w:p w14:paraId="7EEAB9AA" w14:textId="720B600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612890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rejestrów</w:t>
      </w:r>
    </w:p>
    <w:p w14:paraId="7BC8CE06" w14:textId="45802199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9271431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bibliotek</w:t>
      </w:r>
    </w:p>
    <w:p w14:paraId="4F6BC2B0" w14:textId="77777777" w:rsidR="00D05AD6" w:rsidRPr="00D05AD6" w:rsidRDefault="00EF7482" w:rsidP="00D05AD6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97687886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516A7247" w14:textId="2049EF3D" w:rsidR="00EF7482" w:rsidRPr="00D05AD6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11) </w:t>
      </w:r>
      <w:r w:rsidRPr="00EF7482">
        <w:rPr>
          <w:b/>
          <w:bCs/>
        </w:rPr>
        <w:t>Podstawowa definicja  klasy to:</w:t>
      </w:r>
    </w:p>
    <w:p w14:paraId="095F6C84" w14:textId="039EE730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87758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 xml:space="preserve"> </w:t>
      </w:r>
      <w:r w:rsidR="00D05AD6">
        <w:rPr>
          <w:sz w:val="22"/>
          <w:szCs w:val="22"/>
        </w:rPr>
        <w:t>N</w:t>
      </w:r>
      <w:r w:rsidR="00D05AD6" w:rsidRPr="00E0640B">
        <w:rPr>
          <w:sz w:val="22"/>
          <w:szCs w:val="22"/>
        </w:rPr>
        <w:t>azwa:</w:t>
      </w:r>
    </w:p>
    <w:p w14:paraId="2D4C2C2F" w14:textId="557DF23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702420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>: nazwa</w:t>
      </w:r>
    </w:p>
    <w:p w14:paraId="0B7FAB97" w14:textId="6AC614CE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162687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_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>() nazwa:</w:t>
      </w:r>
    </w:p>
    <w:p w14:paraId="5942278F" w14:textId="2F1D7410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415565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Nazwa():</w:t>
      </w:r>
    </w:p>
    <w:p w14:paraId="30CD90D7" w14:textId="77777777" w:rsidR="00A84ED5" w:rsidRPr="00D05AD6" w:rsidRDefault="00A84ED5" w:rsidP="00A84ED5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74482542"/>
          <w:text/>
        </w:sdtPr>
        <w:sdtContent>
          <w:r w:rsidRPr="00D05AD6">
            <w:rPr>
              <w:bCs/>
              <w:iCs/>
              <w:highlight w:val="lightGray"/>
            </w:rPr>
            <w:t>_____</w:t>
          </w:r>
        </w:sdtContent>
      </w:sdt>
    </w:p>
    <w:p w14:paraId="294D796F" w14:textId="77777777" w:rsidR="00A84ED5" w:rsidRPr="00681280" w:rsidRDefault="00A84ED5" w:rsidP="00A84ED5">
      <w:pPr>
        <w:jc w:val="center"/>
        <w:rPr>
          <w:sz w:val="16"/>
          <w:szCs w:val="16"/>
        </w:rPr>
      </w:pPr>
      <w:r w:rsidRPr="00681280">
        <w:rPr>
          <w:noProof/>
          <w:sz w:val="16"/>
          <w:szCs w:val="16"/>
        </w:rPr>
        <w:drawing>
          <wp:inline distT="0" distB="0" distL="0" distR="0" wp14:anchorId="379B5656" wp14:editId="5D4BED11">
            <wp:extent cx="4905375" cy="633476"/>
            <wp:effectExtent l="0" t="0" r="0" b="0"/>
            <wp:docPr id="1060422003" name="Obraz 1060422003" descr="FE_POWER_poziom_pl-1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 descr="FE_POWER_poziom_pl-1_rg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04" cy="63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51FF" w14:textId="77777777" w:rsidR="00A84ED5" w:rsidRPr="00681280" w:rsidRDefault="00A84ED5" w:rsidP="00A84ED5">
      <w:pPr>
        <w:pStyle w:val="Stopka"/>
        <w:jc w:val="center"/>
        <w:rPr>
          <w:sz w:val="18"/>
          <w:szCs w:val="18"/>
        </w:rPr>
      </w:pPr>
      <w:r w:rsidRPr="00681280">
        <w:rPr>
          <w:sz w:val="18"/>
          <w:szCs w:val="18"/>
        </w:rPr>
        <w:t xml:space="preserve">Projekt „REG – region uczący się” jest współfinansowany ze środków Europejskiego Funduszu Społecznego w ramach Programu Operacyjnego Wiedza Edukacja Rozwój </w:t>
      </w:r>
    </w:p>
    <w:p w14:paraId="37AE5FBB" w14:textId="77777777" w:rsidR="00A84ED5" w:rsidRPr="00681280" w:rsidRDefault="00A84ED5" w:rsidP="00A84ED5">
      <w:pPr>
        <w:pStyle w:val="Stopka"/>
        <w:jc w:val="center"/>
        <w:rPr>
          <w:sz w:val="18"/>
          <w:szCs w:val="18"/>
        </w:rPr>
      </w:pPr>
      <w:r w:rsidRPr="00681280">
        <w:rPr>
          <w:sz w:val="18"/>
          <w:szCs w:val="18"/>
        </w:rPr>
        <w:t>nr umowy POWR.03.05.00-00-ZR28/18</w:t>
      </w:r>
    </w:p>
    <w:sectPr w:rsidR="00A84ED5" w:rsidRPr="00681280" w:rsidSect="00A84ED5">
      <w:headerReference w:type="default" r:id="rId8"/>
      <w:footerReference w:type="default" r:id="rId9"/>
      <w:footnotePr>
        <w:pos w:val="beneathText"/>
      </w:footnotePr>
      <w:pgSz w:w="11905" w:h="16837"/>
      <w:pgMar w:top="88" w:right="990" w:bottom="284" w:left="1418" w:header="13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B2047" w14:textId="77777777" w:rsidR="007B19CA" w:rsidRDefault="007B19CA">
      <w:r>
        <w:separator/>
      </w:r>
    </w:p>
  </w:endnote>
  <w:endnote w:type="continuationSeparator" w:id="0">
    <w:p w14:paraId="3437CD09" w14:textId="77777777" w:rsidR="007B19CA" w:rsidRDefault="007B1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C6FAB" w14:textId="77777777" w:rsidR="007B19CA" w:rsidRDefault="007B19CA">
      <w:r>
        <w:separator/>
      </w:r>
    </w:p>
  </w:footnote>
  <w:footnote w:type="continuationSeparator" w:id="0">
    <w:p w14:paraId="7845273B" w14:textId="77777777" w:rsidR="007B19CA" w:rsidRDefault="007B1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1178029556" name="Obraz 11780295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3631592">
    <w:abstractNumId w:val="0"/>
  </w:num>
  <w:num w:numId="2" w16cid:durableId="99952815">
    <w:abstractNumId w:val="1"/>
  </w:num>
  <w:num w:numId="3" w16cid:durableId="61148028">
    <w:abstractNumId w:val="2"/>
  </w:num>
  <w:num w:numId="4" w16cid:durableId="1126195089">
    <w:abstractNumId w:val="3"/>
  </w:num>
  <w:num w:numId="5" w16cid:durableId="576407340">
    <w:abstractNumId w:val="4"/>
  </w:num>
  <w:num w:numId="6" w16cid:durableId="835026194">
    <w:abstractNumId w:val="5"/>
  </w:num>
  <w:num w:numId="7" w16cid:durableId="1638217577">
    <w:abstractNumId w:val="6"/>
  </w:num>
  <w:num w:numId="8" w16cid:durableId="1645619949">
    <w:abstractNumId w:val="7"/>
  </w:num>
  <w:num w:numId="9" w16cid:durableId="37049571">
    <w:abstractNumId w:val="8"/>
  </w:num>
  <w:num w:numId="10" w16cid:durableId="1131559970">
    <w:abstractNumId w:val="9"/>
  </w:num>
  <w:num w:numId="11" w16cid:durableId="1403210611">
    <w:abstractNumId w:val="10"/>
  </w:num>
  <w:num w:numId="12" w16cid:durableId="234777057">
    <w:abstractNumId w:val="11"/>
  </w:num>
  <w:num w:numId="13" w16cid:durableId="207500015">
    <w:abstractNumId w:val="12"/>
  </w:num>
  <w:num w:numId="14" w16cid:durableId="1427462495">
    <w:abstractNumId w:val="13"/>
  </w:num>
  <w:num w:numId="15" w16cid:durableId="1720547135">
    <w:abstractNumId w:val="16"/>
  </w:num>
  <w:num w:numId="16" w16cid:durableId="443813272">
    <w:abstractNumId w:val="37"/>
  </w:num>
  <w:num w:numId="17" w16cid:durableId="253249634">
    <w:abstractNumId w:val="45"/>
  </w:num>
  <w:num w:numId="18" w16cid:durableId="1991792030">
    <w:abstractNumId w:val="14"/>
  </w:num>
  <w:num w:numId="19" w16cid:durableId="1410888585">
    <w:abstractNumId w:val="33"/>
  </w:num>
  <w:num w:numId="20" w16cid:durableId="1216503616">
    <w:abstractNumId w:val="19"/>
  </w:num>
  <w:num w:numId="21" w16cid:durableId="1039090036">
    <w:abstractNumId w:val="27"/>
  </w:num>
  <w:num w:numId="22" w16cid:durableId="1626160368">
    <w:abstractNumId w:val="36"/>
  </w:num>
  <w:num w:numId="23" w16cid:durableId="1656378522">
    <w:abstractNumId w:val="26"/>
  </w:num>
  <w:num w:numId="24" w16cid:durableId="1526744918">
    <w:abstractNumId w:val="46"/>
  </w:num>
  <w:num w:numId="25" w16cid:durableId="842432038">
    <w:abstractNumId w:val="32"/>
  </w:num>
  <w:num w:numId="26" w16cid:durableId="509830228">
    <w:abstractNumId w:val="34"/>
  </w:num>
  <w:num w:numId="27" w16cid:durableId="209076744">
    <w:abstractNumId w:val="17"/>
  </w:num>
  <w:num w:numId="28" w16cid:durableId="1135102151">
    <w:abstractNumId w:val="23"/>
  </w:num>
  <w:num w:numId="29" w16cid:durableId="1295597783">
    <w:abstractNumId w:val="44"/>
  </w:num>
  <w:num w:numId="30" w16cid:durableId="271982883">
    <w:abstractNumId w:val="35"/>
  </w:num>
  <w:num w:numId="31" w16cid:durableId="50661013">
    <w:abstractNumId w:val="30"/>
  </w:num>
  <w:num w:numId="32" w16cid:durableId="1764643714">
    <w:abstractNumId w:val="22"/>
  </w:num>
  <w:num w:numId="33" w16cid:durableId="970212541">
    <w:abstractNumId w:val="21"/>
  </w:num>
  <w:num w:numId="34" w16cid:durableId="1729107569">
    <w:abstractNumId w:val="40"/>
  </w:num>
  <w:num w:numId="35" w16cid:durableId="1396589537">
    <w:abstractNumId w:val="28"/>
  </w:num>
  <w:num w:numId="36" w16cid:durableId="1253465558">
    <w:abstractNumId w:val="24"/>
  </w:num>
  <w:num w:numId="37" w16cid:durableId="898829893">
    <w:abstractNumId w:val="41"/>
  </w:num>
  <w:num w:numId="38" w16cid:durableId="823860555">
    <w:abstractNumId w:val="20"/>
  </w:num>
  <w:num w:numId="39" w16cid:durableId="1947495895">
    <w:abstractNumId w:val="29"/>
  </w:num>
  <w:num w:numId="40" w16cid:durableId="89472676">
    <w:abstractNumId w:val="39"/>
  </w:num>
  <w:num w:numId="41" w16cid:durableId="1512914350">
    <w:abstractNumId w:val="15"/>
  </w:num>
  <w:num w:numId="42" w16cid:durableId="903218394">
    <w:abstractNumId w:val="31"/>
  </w:num>
  <w:num w:numId="43" w16cid:durableId="891816246">
    <w:abstractNumId w:val="43"/>
  </w:num>
  <w:num w:numId="44" w16cid:durableId="1923176914">
    <w:abstractNumId w:val="25"/>
  </w:num>
  <w:num w:numId="45" w16cid:durableId="596720857">
    <w:abstractNumId w:val="18"/>
  </w:num>
  <w:num w:numId="46" w16cid:durableId="2103722395">
    <w:abstractNumId w:val="42"/>
  </w:num>
  <w:num w:numId="47" w16cid:durableId="53465770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874274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B0B28"/>
    <w:rsid w:val="000F27EC"/>
    <w:rsid w:val="000F6167"/>
    <w:rsid w:val="000F6E1D"/>
    <w:rsid w:val="00174471"/>
    <w:rsid w:val="00177898"/>
    <w:rsid w:val="001B1C43"/>
    <w:rsid w:val="001D4A39"/>
    <w:rsid w:val="001D6649"/>
    <w:rsid w:val="002052E7"/>
    <w:rsid w:val="00213DCF"/>
    <w:rsid w:val="00231E7F"/>
    <w:rsid w:val="0026195B"/>
    <w:rsid w:val="002655B4"/>
    <w:rsid w:val="002777B6"/>
    <w:rsid w:val="00284A57"/>
    <w:rsid w:val="002A5AB2"/>
    <w:rsid w:val="002E2A1E"/>
    <w:rsid w:val="002E68BB"/>
    <w:rsid w:val="002F000A"/>
    <w:rsid w:val="002F227C"/>
    <w:rsid w:val="00301EC6"/>
    <w:rsid w:val="00303625"/>
    <w:rsid w:val="00311C29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61F41"/>
    <w:rsid w:val="00492B0F"/>
    <w:rsid w:val="004961CB"/>
    <w:rsid w:val="004A0E0D"/>
    <w:rsid w:val="004D0A65"/>
    <w:rsid w:val="004F01AD"/>
    <w:rsid w:val="005072DB"/>
    <w:rsid w:val="0051513F"/>
    <w:rsid w:val="00516771"/>
    <w:rsid w:val="00522079"/>
    <w:rsid w:val="0053770D"/>
    <w:rsid w:val="00540510"/>
    <w:rsid w:val="005451AD"/>
    <w:rsid w:val="00565867"/>
    <w:rsid w:val="005A573E"/>
    <w:rsid w:val="005F5521"/>
    <w:rsid w:val="00624A70"/>
    <w:rsid w:val="0068281A"/>
    <w:rsid w:val="006A673D"/>
    <w:rsid w:val="006E6B45"/>
    <w:rsid w:val="0070580E"/>
    <w:rsid w:val="007149A9"/>
    <w:rsid w:val="00722ED0"/>
    <w:rsid w:val="007257FB"/>
    <w:rsid w:val="00731BF3"/>
    <w:rsid w:val="0074034D"/>
    <w:rsid w:val="00745145"/>
    <w:rsid w:val="00747FD0"/>
    <w:rsid w:val="00791BC5"/>
    <w:rsid w:val="00797330"/>
    <w:rsid w:val="007A737B"/>
    <w:rsid w:val="007B19CA"/>
    <w:rsid w:val="007D0188"/>
    <w:rsid w:val="007E0E97"/>
    <w:rsid w:val="008037BB"/>
    <w:rsid w:val="00805C8E"/>
    <w:rsid w:val="0080677B"/>
    <w:rsid w:val="008276A7"/>
    <w:rsid w:val="00892FA5"/>
    <w:rsid w:val="008B0BAB"/>
    <w:rsid w:val="008C3602"/>
    <w:rsid w:val="009214DF"/>
    <w:rsid w:val="00922A12"/>
    <w:rsid w:val="00925BE5"/>
    <w:rsid w:val="00935164"/>
    <w:rsid w:val="00941721"/>
    <w:rsid w:val="00951C40"/>
    <w:rsid w:val="0096437D"/>
    <w:rsid w:val="0099666E"/>
    <w:rsid w:val="009C0F5C"/>
    <w:rsid w:val="009C4F8A"/>
    <w:rsid w:val="009D2DDC"/>
    <w:rsid w:val="00A06CFA"/>
    <w:rsid w:val="00A20A25"/>
    <w:rsid w:val="00A31727"/>
    <w:rsid w:val="00A32771"/>
    <w:rsid w:val="00A330B2"/>
    <w:rsid w:val="00A44F0A"/>
    <w:rsid w:val="00A7772F"/>
    <w:rsid w:val="00A838D3"/>
    <w:rsid w:val="00A84ED5"/>
    <w:rsid w:val="00A94E00"/>
    <w:rsid w:val="00AB4742"/>
    <w:rsid w:val="00AD0555"/>
    <w:rsid w:val="00AE67CB"/>
    <w:rsid w:val="00AF185C"/>
    <w:rsid w:val="00B15442"/>
    <w:rsid w:val="00B373BB"/>
    <w:rsid w:val="00B81B4B"/>
    <w:rsid w:val="00B96C18"/>
    <w:rsid w:val="00BA1832"/>
    <w:rsid w:val="00BA6867"/>
    <w:rsid w:val="00BB5017"/>
    <w:rsid w:val="00BC3DBA"/>
    <w:rsid w:val="00BC42CC"/>
    <w:rsid w:val="00BF3986"/>
    <w:rsid w:val="00CA546A"/>
    <w:rsid w:val="00CB1CC1"/>
    <w:rsid w:val="00CC3AA9"/>
    <w:rsid w:val="00CE0327"/>
    <w:rsid w:val="00CE4112"/>
    <w:rsid w:val="00CF3BB4"/>
    <w:rsid w:val="00D0425F"/>
    <w:rsid w:val="00D05AD6"/>
    <w:rsid w:val="00D11282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3784"/>
    <w:rsid w:val="00DC7AE4"/>
    <w:rsid w:val="00DF5836"/>
    <w:rsid w:val="00E05BFD"/>
    <w:rsid w:val="00E2705A"/>
    <w:rsid w:val="00EB3505"/>
    <w:rsid w:val="00EB7946"/>
    <w:rsid w:val="00EC0521"/>
    <w:rsid w:val="00EC2D6F"/>
    <w:rsid w:val="00EC3142"/>
    <w:rsid w:val="00ED0195"/>
    <w:rsid w:val="00EF7482"/>
    <w:rsid w:val="00EF7C07"/>
    <w:rsid w:val="00F00705"/>
    <w:rsid w:val="00F20A00"/>
    <w:rsid w:val="00F628E6"/>
    <w:rsid w:val="00F64329"/>
    <w:rsid w:val="00F70FCD"/>
    <w:rsid w:val="00F84C9C"/>
    <w:rsid w:val="00FA7760"/>
    <w:rsid w:val="00FD15C3"/>
    <w:rsid w:val="00FD3376"/>
    <w:rsid w:val="00FE4895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docId w15:val="{DBC95CDA-1560-4769-9E2E-C57981E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qFormat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  <w:style w:type="paragraph" w:customStyle="1" w:styleId="Tekstkomentarza1">
    <w:name w:val="Tekst komentarza1"/>
    <w:basedOn w:val="Normalny"/>
    <w:rsid w:val="00ED0195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803B3574AA447AAB40F520E1B64CA3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CB9E5D1-CC51-4CAF-98FF-0D81E99CA1D9}"/>
      </w:docPartPr>
      <w:docPartBody>
        <w:p w:rsidR="00290414" w:rsidRDefault="004C6B52" w:rsidP="004C6B52">
          <w:pPr>
            <w:pStyle w:val="5803B3574AA447AAB40F520E1B64CA3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0C080C5802234722B4FE781A878E5E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78D687-AFF0-4CA6-961A-F033B9C181A3}"/>
      </w:docPartPr>
      <w:docPartBody>
        <w:p w:rsidR="00290414" w:rsidRDefault="004C6B52" w:rsidP="004C6B52">
          <w:pPr>
            <w:pStyle w:val="0C080C5802234722B4FE781A878E5E8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DBC06F5E9DB749C2904C866F136AADF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B5D775E-73F4-4FE3-9C17-1A7DF17D06E0}"/>
      </w:docPartPr>
      <w:docPartBody>
        <w:p w:rsidR="00290414" w:rsidRDefault="004C6B52" w:rsidP="004C6B52">
          <w:pPr>
            <w:pStyle w:val="DBC06F5E9DB749C2904C866F136AADFF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B6C558DD279A41E69E83A9C2FBF4F3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B84A8C-2B29-4B8B-BBF0-CFABF4E5FF1F}"/>
      </w:docPartPr>
      <w:docPartBody>
        <w:p w:rsidR="00290414" w:rsidRDefault="004C6B52" w:rsidP="004C6B52">
          <w:pPr>
            <w:pStyle w:val="B6C558DD279A41E69E83A9C2FBF4F35A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A40303BC7AA94F16908CEFB59D4E37C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6782C5-0DAB-4CEE-887D-EE3A03252C9C}"/>
      </w:docPartPr>
      <w:docPartBody>
        <w:p w:rsidR="00290414" w:rsidRDefault="004C6B52" w:rsidP="004C6B52">
          <w:pPr>
            <w:pStyle w:val="A40303BC7AA94F16908CEFB59D4E37C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7BBB0634C8431ABFD498093414CF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3E39F8-F1F8-48DC-8ECF-628518378D9D}"/>
      </w:docPartPr>
      <w:docPartBody>
        <w:p w:rsidR="00290414" w:rsidRDefault="004C6B52" w:rsidP="004C6B52">
          <w:pPr>
            <w:pStyle w:val="207BBB0634C8431ABFD498093414CF8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B2"/>
    <w:rsid w:val="0002447C"/>
    <w:rsid w:val="001417C6"/>
    <w:rsid w:val="00290414"/>
    <w:rsid w:val="00326DFE"/>
    <w:rsid w:val="004146AA"/>
    <w:rsid w:val="00425DB5"/>
    <w:rsid w:val="004C6B52"/>
    <w:rsid w:val="00551546"/>
    <w:rsid w:val="005B05E9"/>
    <w:rsid w:val="00661C2D"/>
    <w:rsid w:val="006664C0"/>
    <w:rsid w:val="00671D42"/>
    <w:rsid w:val="006A0908"/>
    <w:rsid w:val="007B0ED8"/>
    <w:rsid w:val="0080378B"/>
    <w:rsid w:val="008A55C2"/>
    <w:rsid w:val="009303DC"/>
    <w:rsid w:val="00930C73"/>
    <w:rsid w:val="009A0E5B"/>
    <w:rsid w:val="00AA5632"/>
    <w:rsid w:val="00B719D6"/>
    <w:rsid w:val="00B80F77"/>
    <w:rsid w:val="00BA014D"/>
    <w:rsid w:val="00BF20B2"/>
    <w:rsid w:val="00C02D5C"/>
    <w:rsid w:val="00CA1064"/>
    <w:rsid w:val="00D36269"/>
    <w:rsid w:val="00E3741D"/>
    <w:rsid w:val="00E67143"/>
    <w:rsid w:val="00EA0334"/>
    <w:rsid w:val="00F60058"/>
    <w:rsid w:val="00F83745"/>
    <w:rsid w:val="00FA1BE1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C6B52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5803B3574AA447AAB40F520E1B64CA3B">
    <w:name w:val="5803B3574AA447AAB40F520E1B64CA3B"/>
    <w:rsid w:val="004C6B52"/>
    <w:rPr>
      <w:kern w:val="2"/>
      <w14:ligatures w14:val="standardContextual"/>
    </w:rPr>
  </w:style>
  <w:style w:type="paragraph" w:customStyle="1" w:styleId="0C080C5802234722B4FE781A878E5E87">
    <w:name w:val="0C080C5802234722B4FE781A878E5E87"/>
    <w:rsid w:val="004C6B52"/>
    <w:rPr>
      <w:kern w:val="2"/>
      <w14:ligatures w14:val="standardContextual"/>
    </w:rPr>
  </w:style>
  <w:style w:type="paragraph" w:customStyle="1" w:styleId="DBC06F5E9DB749C2904C866F136AADFF">
    <w:name w:val="DBC06F5E9DB749C2904C866F136AADFF"/>
    <w:rsid w:val="004C6B52"/>
    <w:rPr>
      <w:kern w:val="2"/>
      <w14:ligatures w14:val="standardContextual"/>
    </w:rPr>
  </w:style>
  <w:style w:type="paragraph" w:customStyle="1" w:styleId="B6C558DD279A41E69E83A9C2FBF4F35A">
    <w:name w:val="B6C558DD279A41E69E83A9C2FBF4F35A"/>
    <w:rsid w:val="004C6B52"/>
    <w:rPr>
      <w:kern w:val="2"/>
      <w14:ligatures w14:val="standardContextual"/>
    </w:rPr>
  </w:style>
  <w:style w:type="paragraph" w:customStyle="1" w:styleId="A40303BC7AA94F16908CEFB59D4E37CF">
    <w:name w:val="A40303BC7AA94F16908CEFB59D4E37CF"/>
    <w:rsid w:val="004C6B52"/>
    <w:rPr>
      <w:kern w:val="2"/>
      <w14:ligatures w14:val="standardContextual"/>
    </w:rPr>
  </w:style>
  <w:style w:type="paragraph" w:customStyle="1" w:styleId="207BBB0634C8431ABFD498093414CF88">
    <w:name w:val="207BBB0634C8431ABFD498093414CF88"/>
    <w:rsid w:val="004C6B5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COMARCH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Aneta Korajda</cp:lastModifiedBy>
  <cp:revision>4</cp:revision>
  <cp:lastPrinted>2009-12-03T13:50:00Z</cp:lastPrinted>
  <dcterms:created xsi:type="dcterms:W3CDTF">2023-11-30T12:41:00Z</dcterms:created>
  <dcterms:modified xsi:type="dcterms:W3CDTF">2023-12-01T06:20:00Z</dcterms:modified>
</cp:coreProperties>
</file>